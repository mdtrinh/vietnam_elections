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</w:pPr>
      <w:r>
        <w:pict>
          <v:shape type="#_x0000_t75" style="width:598pt;height:844pt">
            <v:imagedata o:title="" r:id="rId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sectPr>
      <w:type w:val="continuous"/>
      <w:pgSz w:w="11960" w:h="16880"/>
      <w:pgMar w:top="0" w:bottom="0" w:left="0" w:right="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theme" Target="theme/theme1.xml"/><Relationship Id="rId7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settings" Target="settings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\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3B4A8C-57CB-4D94-9D87-32379BDBEEC1}"/>
</file>

<file path=customXml/itemProps2.xml><?xml version="1.0" encoding="utf-8"?>
<ds:datastoreItem xmlns:ds="http://schemas.openxmlformats.org/officeDocument/2006/customXml" ds:itemID="{4CE5C6CC-C812-40E8-92E1-4AFE4D1D6740}"/>
</file>

<file path=customXml/itemProps3.xml><?xml version="1.0" encoding="utf-8"?>
<ds:datastoreItem xmlns:ds="http://schemas.openxmlformats.org/officeDocument/2006/customXml" ds:itemID="{4C5F47DC-7F7A-4AC9-9AD9-D85ACF195A30}"/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